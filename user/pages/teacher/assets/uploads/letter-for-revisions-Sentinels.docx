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8FCC" w14:textId="17DE11B2" w:rsidR="00CD037C" w:rsidRDefault="00D000A9" w:rsidP="00CD037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(date)</w:t>
      </w:r>
    </w:p>
    <w:p w14:paraId="3D5986C5" w14:textId="77777777" w:rsidR="00D000A9" w:rsidRPr="00CD037C" w:rsidRDefault="00D000A9" w:rsidP="00CD037C">
      <w:pPr>
        <w:jc w:val="both"/>
        <w:rPr>
          <w:b/>
          <w:sz w:val="24"/>
          <w:szCs w:val="24"/>
        </w:rPr>
      </w:pPr>
    </w:p>
    <w:p w14:paraId="19787AF9" w14:textId="00387A7E" w:rsidR="00CD037C" w:rsidRPr="00CD037C" w:rsidRDefault="008A4BF0" w:rsidP="00CD037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 w:rsidR="00397D32">
        <w:rPr>
          <w:b/>
          <w:sz w:val="24"/>
          <w:szCs w:val="24"/>
        </w:rPr>
        <w:t xml:space="preserve">JOSEPH RIZALDE </w:t>
      </w:r>
      <w:r w:rsidR="00376900">
        <w:rPr>
          <w:b/>
          <w:sz w:val="24"/>
          <w:szCs w:val="24"/>
        </w:rPr>
        <w:t xml:space="preserve">E. </w:t>
      </w:r>
      <w:r w:rsidR="00397D32">
        <w:rPr>
          <w:b/>
          <w:sz w:val="24"/>
          <w:szCs w:val="24"/>
        </w:rPr>
        <w:t>GUILLO</w:t>
      </w:r>
    </w:p>
    <w:p w14:paraId="3E12721B" w14:textId="77777777" w:rsidR="00CD037C" w:rsidRPr="00CD037C" w:rsidRDefault="00CD037C" w:rsidP="00CD037C">
      <w:pPr>
        <w:jc w:val="both"/>
        <w:rPr>
          <w:b/>
          <w:sz w:val="24"/>
          <w:szCs w:val="24"/>
        </w:rPr>
      </w:pPr>
      <w:r w:rsidRPr="00CD037C">
        <w:rPr>
          <w:b/>
          <w:sz w:val="24"/>
          <w:szCs w:val="24"/>
        </w:rPr>
        <w:t>Chairman</w:t>
      </w:r>
    </w:p>
    <w:p w14:paraId="64B052DE" w14:textId="77777777" w:rsidR="00CD037C" w:rsidRPr="00CD037C" w:rsidRDefault="00CD037C" w:rsidP="00CD037C">
      <w:pPr>
        <w:jc w:val="both"/>
        <w:rPr>
          <w:b/>
          <w:sz w:val="24"/>
          <w:szCs w:val="24"/>
        </w:rPr>
      </w:pPr>
    </w:p>
    <w:p w14:paraId="5B67FF6A" w14:textId="39F883A8" w:rsidR="00CD037C" w:rsidRPr="00CD037C" w:rsidRDefault="00CD037C" w:rsidP="00CD037C">
      <w:pPr>
        <w:jc w:val="both"/>
        <w:rPr>
          <w:b/>
          <w:sz w:val="24"/>
          <w:szCs w:val="24"/>
        </w:rPr>
      </w:pPr>
      <w:r w:rsidRPr="00CD037C">
        <w:rPr>
          <w:b/>
          <w:sz w:val="24"/>
          <w:szCs w:val="24"/>
        </w:rPr>
        <w:t xml:space="preserve">Mr. </w:t>
      </w:r>
      <w:r w:rsidR="00327503">
        <w:rPr>
          <w:b/>
          <w:sz w:val="24"/>
          <w:szCs w:val="24"/>
        </w:rPr>
        <w:t xml:space="preserve">ERWIN </w:t>
      </w:r>
      <w:r w:rsidR="00B62B1E">
        <w:rPr>
          <w:b/>
          <w:sz w:val="24"/>
          <w:szCs w:val="24"/>
        </w:rPr>
        <w:t xml:space="preserve">F. </w:t>
      </w:r>
      <w:bookmarkStart w:id="0" w:name="_GoBack"/>
      <w:bookmarkEnd w:id="0"/>
      <w:r w:rsidR="00327503">
        <w:rPr>
          <w:b/>
          <w:sz w:val="24"/>
          <w:szCs w:val="24"/>
        </w:rPr>
        <w:t>DE CASTRO</w:t>
      </w:r>
    </w:p>
    <w:p w14:paraId="3FBE6D82" w14:textId="663A5F71" w:rsidR="00CD037C" w:rsidRPr="00CD037C" w:rsidRDefault="00CD037C" w:rsidP="00CD037C">
      <w:pPr>
        <w:jc w:val="both"/>
        <w:rPr>
          <w:b/>
          <w:sz w:val="24"/>
          <w:szCs w:val="24"/>
        </w:rPr>
      </w:pPr>
      <w:r w:rsidRPr="00CD037C">
        <w:rPr>
          <w:b/>
          <w:sz w:val="24"/>
          <w:szCs w:val="24"/>
        </w:rPr>
        <w:t>Panel</w:t>
      </w:r>
    </w:p>
    <w:p w14:paraId="686C673A" w14:textId="77777777" w:rsidR="00CD037C" w:rsidRPr="00CD037C" w:rsidRDefault="00CD037C" w:rsidP="00CD037C">
      <w:pPr>
        <w:jc w:val="both"/>
        <w:rPr>
          <w:b/>
          <w:sz w:val="24"/>
          <w:szCs w:val="24"/>
        </w:rPr>
      </w:pPr>
    </w:p>
    <w:p w14:paraId="077BF291" w14:textId="5D8B831C" w:rsidR="00CD037C" w:rsidRPr="00CD037C" w:rsidRDefault="00F70FD4" w:rsidP="00CD037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 w:rsidR="005051C2">
        <w:rPr>
          <w:b/>
          <w:sz w:val="24"/>
          <w:szCs w:val="24"/>
        </w:rPr>
        <w:t>NOEL VIRREY</w:t>
      </w:r>
    </w:p>
    <w:p w14:paraId="39154C17" w14:textId="77777777" w:rsidR="00CD037C" w:rsidRPr="00CD037C" w:rsidRDefault="00CD037C" w:rsidP="00CD037C">
      <w:pPr>
        <w:jc w:val="both"/>
        <w:rPr>
          <w:b/>
          <w:sz w:val="24"/>
          <w:szCs w:val="24"/>
        </w:rPr>
      </w:pPr>
      <w:r w:rsidRPr="00CD037C">
        <w:rPr>
          <w:b/>
          <w:sz w:val="24"/>
          <w:szCs w:val="24"/>
        </w:rPr>
        <w:t>Panel</w:t>
      </w:r>
    </w:p>
    <w:p w14:paraId="0114D6AA" w14:textId="5F48A19A" w:rsidR="00CD037C" w:rsidRDefault="00A86030" w:rsidP="00A86030">
      <w:pPr>
        <w:tabs>
          <w:tab w:val="left" w:pos="1185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5B016A6A" w14:textId="77777777" w:rsidR="00A86030" w:rsidRPr="00CD037C" w:rsidRDefault="00A86030" w:rsidP="00A86030">
      <w:pPr>
        <w:tabs>
          <w:tab w:val="left" w:pos="1185"/>
        </w:tabs>
        <w:jc w:val="both"/>
        <w:rPr>
          <w:bCs/>
          <w:sz w:val="24"/>
          <w:szCs w:val="24"/>
        </w:rPr>
      </w:pPr>
    </w:p>
    <w:p w14:paraId="21B3C6DF" w14:textId="08E10F57" w:rsidR="00CD037C" w:rsidRDefault="00CD037C" w:rsidP="00CD037C">
      <w:pPr>
        <w:spacing w:line="360" w:lineRule="auto"/>
        <w:jc w:val="both"/>
        <w:rPr>
          <w:bCs/>
          <w:sz w:val="24"/>
          <w:szCs w:val="24"/>
        </w:rPr>
      </w:pPr>
      <w:r w:rsidRPr="00CD037C">
        <w:rPr>
          <w:bCs/>
          <w:sz w:val="24"/>
          <w:szCs w:val="24"/>
        </w:rPr>
        <w:t>Dear Sir,</w:t>
      </w:r>
    </w:p>
    <w:p w14:paraId="7EFEDF44" w14:textId="40D7A92A" w:rsidR="00311E7F" w:rsidRDefault="00CD037C" w:rsidP="00F6340D">
      <w:pPr>
        <w:spacing w:line="276" w:lineRule="auto"/>
        <w:ind w:firstLine="720"/>
        <w:jc w:val="both"/>
        <w:rPr>
          <w:bCs/>
          <w:sz w:val="24"/>
          <w:szCs w:val="24"/>
        </w:rPr>
      </w:pPr>
      <w:r w:rsidRPr="00CD037C">
        <w:rPr>
          <w:bCs/>
          <w:sz w:val="24"/>
          <w:szCs w:val="24"/>
        </w:rPr>
        <w:t xml:space="preserve">We kindly request permission to make a modification to our study, if feasible. During the previous defense, it was agreed upon that our </w:t>
      </w:r>
      <w:r w:rsidR="00F6340D">
        <w:rPr>
          <w:bCs/>
          <w:sz w:val="24"/>
          <w:szCs w:val="24"/>
        </w:rPr>
        <w:t xml:space="preserve">Learning Management System would have a </w:t>
      </w:r>
      <w:r w:rsidR="007B52DD">
        <w:rPr>
          <w:bCs/>
          <w:sz w:val="24"/>
          <w:szCs w:val="24"/>
        </w:rPr>
        <w:t>g</w:t>
      </w:r>
      <w:r w:rsidR="00F6340D">
        <w:rPr>
          <w:bCs/>
          <w:sz w:val="24"/>
          <w:szCs w:val="24"/>
        </w:rPr>
        <w:t xml:space="preserve">amification feature to designate certain awards for the student users. However, our team is currently facing a dilemma regarding with the continuation of </w:t>
      </w:r>
      <w:r w:rsidR="007B52DD">
        <w:rPr>
          <w:bCs/>
          <w:sz w:val="24"/>
          <w:szCs w:val="24"/>
        </w:rPr>
        <w:t>g</w:t>
      </w:r>
      <w:r w:rsidR="00F6340D">
        <w:rPr>
          <w:bCs/>
          <w:sz w:val="24"/>
          <w:szCs w:val="24"/>
        </w:rPr>
        <w:t>amification feature due to the time in order to implement the feature within our system.</w:t>
      </w:r>
    </w:p>
    <w:p w14:paraId="25BAC532" w14:textId="78FF344D" w:rsidR="00CD037C" w:rsidRDefault="00CD037C" w:rsidP="00CD037C">
      <w:pPr>
        <w:spacing w:line="360" w:lineRule="auto"/>
        <w:jc w:val="both"/>
        <w:rPr>
          <w:bCs/>
          <w:sz w:val="24"/>
          <w:szCs w:val="24"/>
        </w:rPr>
      </w:pPr>
    </w:p>
    <w:p w14:paraId="2DC65D53" w14:textId="323FA728" w:rsidR="00CD037C" w:rsidRDefault="007B52DD" w:rsidP="00CD037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Our team won’t be able to provide a gamification feature but we will surely provide an LMS that will be able to let the users manage, deliver, and track learning activities and content for learners. </w:t>
      </w:r>
      <w:r w:rsidR="00CD037C" w:rsidRPr="00CD037C">
        <w:rPr>
          <w:bCs/>
          <w:sz w:val="24"/>
          <w:szCs w:val="24"/>
        </w:rPr>
        <w:t>We sincerely appreciate your consideration of this matter and eagerly await your response.</w:t>
      </w:r>
    </w:p>
    <w:p w14:paraId="3BBA0E1F" w14:textId="77777777" w:rsidR="00CD037C" w:rsidRPr="00CD037C" w:rsidRDefault="00CD037C" w:rsidP="00CD037C">
      <w:pPr>
        <w:spacing w:line="360" w:lineRule="auto"/>
        <w:jc w:val="both"/>
        <w:rPr>
          <w:bCs/>
          <w:sz w:val="24"/>
          <w:szCs w:val="24"/>
        </w:rPr>
      </w:pPr>
    </w:p>
    <w:p w14:paraId="2DF6F971" w14:textId="6BBC9B3E" w:rsidR="00CD037C" w:rsidRDefault="00CD037C" w:rsidP="00CD037C">
      <w:pPr>
        <w:jc w:val="both"/>
        <w:rPr>
          <w:bCs/>
          <w:sz w:val="24"/>
          <w:szCs w:val="24"/>
        </w:rPr>
      </w:pPr>
      <w:r w:rsidRPr="00CD037C">
        <w:rPr>
          <w:bCs/>
          <w:sz w:val="24"/>
          <w:szCs w:val="24"/>
        </w:rPr>
        <w:t>Yours faithfully,</w:t>
      </w:r>
    </w:p>
    <w:p w14:paraId="3D9C8D83" w14:textId="575BFFA0" w:rsidR="00CD037C" w:rsidRPr="00CD037C" w:rsidRDefault="00CD037C" w:rsidP="00CD037C">
      <w:pPr>
        <w:jc w:val="both"/>
        <w:rPr>
          <w:bCs/>
          <w:sz w:val="24"/>
          <w:szCs w:val="24"/>
        </w:rPr>
      </w:pPr>
    </w:p>
    <w:p w14:paraId="099CFA48" w14:textId="45000715" w:rsidR="00CD037C" w:rsidRDefault="00287F43" w:rsidP="00CD03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Linsangan, John Renzo G.</w:t>
      </w:r>
    </w:p>
    <w:p w14:paraId="2D1C9303" w14:textId="67260C01" w:rsidR="00287F43" w:rsidRDefault="00287F43" w:rsidP="00CD037C">
      <w:p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Aala</w:t>
      </w:r>
      <w:proofErr w:type="spellEnd"/>
      <w:r>
        <w:rPr>
          <w:bCs/>
          <w:sz w:val="24"/>
          <w:szCs w:val="24"/>
        </w:rPr>
        <w:t>, Carl Justine C.</w:t>
      </w:r>
    </w:p>
    <w:p w14:paraId="39A7668B" w14:textId="286B17EA" w:rsidR="00287F43" w:rsidRDefault="00287F43" w:rsidP="00CD037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Perez, Patricia C.</w:t>
      </w:r>
    </w:p>
    <w:p w14:paraId="2F812BC6" w14:textId="09791483" w:rsidR="00287F43" w:rsidRDefault="00287F43" w:rsidP="00CD037C">
      <w:pPr>
        <w:jc w:val="both"/>
        <w:rPr>
          <w:bCs/>
          <w:sz w:val="24"/>
          <w:szCs w:val="24"/>
        </w:rPr>
      </w:pPr>
    </w:p>
    <w:p w14:paraId="0514A74E" w14:textId="77777777" w:rsidR="00287F43" w:rsidRDefault="00287F43" w:rsidP="00CD037C">
      <w:pPr>
        <w:jc w:val="both"/>
        <w:rPr>
          <w:bCs/>
          <w:sz w:val="24"/>
          <w:szCs w:val="24"/>
        </w:rPr>
      </w:pPr>
    </w:p>
    <w:p w14:paraId="6EAE2604" w14:textId="205E017D" w:rsidR="00192399" w:rsidRDefault="003900AA" w:rsidP="003900A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Noted:</w:t>
      </w:r>
    </w:p>
    <w:p w14:paraId="516BDC38" w14:textId="224423AE" w:rsidR="005C677B" w:rsidRDefault="005C677B" w:rsidP="003900AA">
      <w:pPr>
        <w:jc w:val="both"/>
        <w:rPr>
          <w:bCs/>
          <w:sz w:val="24"/>
          <w:szCs w:val="24"/>
        </w:rPr>
      </w:pPr>
    </w:p>
    <w:p w14:paraId="2B199930" w14:textId="77777777" w:rsidR="00503C1A" w:rsidRDefault="00503C1A" w:rsidP="003900AA">
      <w:pPr>
        <w:jc w:val="both"/>
        <w:rPr>
          <w:bCs/>
          <w:sz w:val="24"/>
          <w:szCs w:val="24"/>
        </w:rPr>
      </w:pPr>
    </w:p>
    <w:p w14:paraId="4499A0BE" w14:textId="1FC8AF1E" w:rsidR="00192399" w:rsidRDefault="00192399" w:rsidP="003900A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 w:rsidR="00D15FFE">
        <w:rPr>
          <w:b/>
          <w:sz w:val="24"/>
          <w:szCs w:val="24"/>
        </w:rPr>
        <w:t>EDDIE D. BUCAD JR.</w:t>
      </w:r>
    </w:p>
    <w:p w14:paraId="42A5EC26" w14:textId="528E0D92" w:rsidR="00192399" w:rsidRDefault="00192399" w:rsidP="003900AA">
      <w:pPr>
        <w:jc w:val="both"/>
        <w:rPr>
          <w:sz w:val="24"/>
          <w:szCs w:val="24"/>
        </w:rPr>
      </w:pPr>
      <w:r w:rsidRPr="00192399">
        <w:rPr>
          <w:sz w:val="24"/>
          <w:szCs w:val="24"/>
        </w:rPr>
        <w:t>Faculty/Expert Adviser</w:t>
      </w:r>
    </w:p>
    <w:p w14:paraId="4C1FB802" w14:textId="6693B5FC" w:rsidR="00A86030" w:rsidRDefault="00A86030" w:rsidP="00A86030">
      <w:pPr>
        <w:jc w:val="both"/>
        <w:rPr>
          <w:bCs/>
          <w:sz w:val="24"/>
          <w:szCs w:val="24"/>
        </w:rPr>
      </w:pPr>
    </w:p>
    <w:p w14:paraId="4BB96428" w14:textId="77777777" w:rsidR="00503C1A" w:rsidRDefault="00503C1A" w:rsidP="00A86030">
      <w:pPr>
        <w:jc w:val="both"/>
        <w:rPr>
          <w:bCs/>
          <w:sz w:val="24"/>
          <w:szCs w:val="24"/>
        </w:rPr>
      </w:pPr>
    </w:p>
    <w:p w14:paraId="342C52E2" w14:textId="6B844388" w:rsidR="003900AA" w:rsidRDefault="00192399" w:rsidP="00A8603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Approved:</w:t>
      </w:r>
    </w:p>
    <w:p w14:paraId="4BE4F9EF" w14:textId="77777777" w:rsidR="00503C1A" w:rsidRDefault="00503C1A" w:rsidP="003900AA">
      <w:pPr>
        <w:jc w:val="both"/>
        <w:rPr>
          <w:bCs/>
          <w:sz w:val="24"/>
          <w:szCs w:val="24"/>
        </w:rPr>
      </w:pPr>
    </w:p>
    <w:p w14:paraId="23748850" w14:textId="10168B26" w:rsidR="003900AA" w:rsidRDefault="003900AA" w:rsidP="003900AA">
      <w:pPr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F39799" wp14:editId="0A5257D0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0B950D" wp14:editId="034EBD62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461C1FE" wp14:editId="27A20B81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5BFA31" wp14:editId="4549B2CE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99E704" wp14:editId="66EE0074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406DA7" wp14:editId="65D01BD8">
            <wp:simplePos x="0" y="0"/>
            <wp:positionH relativeFrom="margin">
              <wp:posOffset>914400</wp:posOffset>
            </wp:positionH>
            <wp:positionV relativeFrom="paragraph">
              <wp:posOffset>8820150</wp:posOffset>
            </wp:positionV>
            <wp:extent cx="2606040" cy="476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213B" w14:textId="44B2E365" w:rsidR="003900AA" w:rsidRPr="00861E26" w:rsidRDefault="00DB2379" w:rsidP="003900A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Asst</w:t>
      </w:r>
      <w:r w:rsidR="003900AA" w:rsidRPr="00861E2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Prof.</w:t>
      </w:r>
      <w:r w:rsidR="003900AA" w:rsidRPr="00861E26">
        <w:rPr>
          <w:b/>
          <w:bCs/>
          <w:sz w:val="24"/>
          <w:szCs w:val="24"/>
        </w:rPr>
        <w:t xml:space="preserve"> </w:t>
      </w:r>
      <w:r w:rsidR="003900AA">
        <w:rPr>
          <w:b/>
          <w:bCs/>
          <w:sz w:val="24"/>
          <w:szCs w:val="24"/>
        </w:rPr>
        <w:t>SHIELA MARIE G. GARCIA</w:t>
      </w:r>
    </w:p>
    <w:p w14:paraId="756DA8CD" w14:textId="62D0AB4C" w:rsidR="003900AA" w:rsidRDefault="003900AA" w:rsidP="003900A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Dean</w:t>
      </w:r>
      <w:r w:rsidR="00D13DAF">
        <w:rPr>
          <w:bCs/>
          <w:sz w:val="24"/>
          <w:szCs w:val="24"/>
        </w:rPr>
        <w:t>, CICS</w:t>
      </w:r>
    </w:p>
    <w:p w14:paraId="7A487C37" w14:textId="4FB744A2" w:rsidR="00D13DAF" w:rsidRDefault="00D13DAF" w:rsidP="003900A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Research Professor</w:t>
      </w:r>
    </w:p>
    <w:p w14:paraId="635AA30C" w14:textId="31EC38F2" w:rsidR="00753307" w:rsidRPr="005C677B" w:rsidRDefault="00236C9A" w:rsidP="005C677B">
      <w:pPr>
        <w:jc w:val="both"/>
        <w:rPr>
          <w:bCs/>
          <w:sz w:val="24"/>
          <w:szCs w:val="24"/>
        </w:rPr>
      </w:pPr>
      <w:hyperlink r:id="rId8" w:history="1">
        <w:r w:rsidR="003900AA">
          <w:rPr>
            <w:rStyle w:val="Hyperlink"/>
            <w:rFonts w:eastAsiaTheme="minorEastAsia"/>
            <w:bCs/>
            <w:sz w:val="24"/>
            <w:szCs w:val="24"/>
          </w:rPr>
          <w:t>shielamarieggarcia</w:t>
        </w:r>
        <w:r w:rsidR="003900AA" w:rsidRPr="00CA40EB">
          <w:rPr>
            <w:rStyle w:val="Hyperlink"/>
            <w:rFonts w:eastAsiaTheme="minorEastAsia"/>
            <w:bCs/>
            <w:sz w:val="24"/>
            <w:szCs w:val="24"/>
          </w:rPr>
          <w:t>@g.batstate-u.edu.ph</w:t>
        </w:r>
      </w:hyperlink>
    </w:p>
    <w:sectPr w:rsidR="00753307" w:rsidRPr="005C677B" w:rsidSect="001E6BE9">
      <w:headerReference w:type="default" r:id="rId9"/>
      <w:footerReference w:type="default" r:id="rId10"/>
      <w:type w:val="continuous"/>
      <w:pgSz w:w="12240" w:h="18720"/>
      <w:pgMar w:top="1440" w:right="1080" w:bottom="1440" w:left="108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D433" w14:textId="77777777" w:rsidR="00236C9A" w:rsidRDefault="00236C9A" w:rsidP="008B6865">
      <w:r>
        <w:separator/>
      </w:r>
    </w:p>
  </w:endnote>
  <w:endnote w:type="continuationSeparator" w:id="0">
    <w:p w14:paraId="0D5E4D94" w14:textId="77777777" w:rsidR="00236C9A" w:rsidRDefault="00236C9A" w:rsidP="008B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C5904" w14:textId="62454A06" w:rsidR="00A86030" w:rsidRDefault="00A86030" w:rsidP="00A86030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EFAFA4" wp14:editId="05E7BBE5">
          <wp:simplePos x="0" y="0"/>
          <wp:positionH relativeFrom="column">
            <wp:posOffset>-666750</wp:posOffset>
          </wp:positionH>
          <wp:positionV relativeFrom="paragraph">
            <wp:posOffset>120650</wp:posOffset>
          </wp:positionV>
          <wp:extent cx="7753350" cy="923925"/>
          <wp:effectExtent l="0" t="0" r="0" b="9525"/>
          <wp:wrapTopAndBottom/>
          <wp:docPr id="58001516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F9BB" w14:textId="77777777" w:rsidR="00236C9A" w:rsidRDefault="00236C9A" w:rsidP="008B6865">
      <w:r>
        <w:separator/>
      </w:r>
    </w:p>
  </w:footnote>
  <w:footnote w:type="continuationSeparator" w:id="0">
    <w:p w14:paraId="35C029F4" w14:textId="77777777" w:rsidR="00236C9A" w:rsidRDefault="00236C9A" w:rsidP="008B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41C0" w14:textId="4FBD1879" w:rsidR="008B6865" w:rsidRPr="002F2747" w:rsidRDefault="00A86030" w:rsidP="008B6865">
    <w:pPr>
      <w:rPr>
        <w:color w:val="000000" w:themeColor="text1"/>
        <w:sz w:val="13"/>
        <w:szCs w:val="1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EDDD8C" wp14:editId="782878E0">
          <wp:simplePos x="0" y="0"/>
          <wp:positionH relativeFrom="column">
            <wp:posOffset>-666750</wp:posOffset>
          </wp:positionH>
          <wp:positionV relativeFrom="paragraph">
            <wp:posOffset>-84455</wp:posOffset>
          </wp:positionV>
          <wp:extent cx="7753350" cy="1672590"/>
          <wp:effectExtent l="0" t="0" r="0" b="3810"/>
          <wp:wrapTopAndBottom/>
          <wp:docPr id="19808475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67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507F36" w14:textId="122831CE" w:rsidR="008B6865" w:rsidRDefault="000D1C31" w:rsidP="00A86030">
    <w:pPr>
      <w:spacing w:line="276" w:lineRule="aut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College of Informatics and Computing Sciences</w:t>
    </w:r>
  </w:p>
  <w:p w14:paraId="75B6B0CD" w14:textId="77777777" w:rsidR="008B6865" w:rsidRPr="00C42B74" w:rsidRDefault="008B6865" w:rsidP="00A80616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B8"/>
    <w:rsid w:val="00027DF5"/>
    <w:rsid w:val="000341FA"/>
    <w:rsid w:val="000C1A53"/>
    <w:rsid w:val="000D1C31"/>
    <w:rsid w:val="00121F30"/>
    <w:rsid w:val="00122393"/>
    <w:rsid w:val="00144816"/>
    <w:rsid w:val="00192399"/>
    <w:rsid w:val="00196B27"/>
    <w:rsid w:val="001A0844"/>
    <w:rsid w:val="001C338E"/>
    <w:rsid w:val="001C6385"/>
    <w:rsid w:val="001E6BE9"/>
    <w:rsid w:val="001E6F69"/>
    <w:rsid w:val="001F64A4"/>
    <w:rsid w:val="00236C9A"/>
    <w:rsid w:val="00255685"/>
    <w:rsid w:val="00276951"/>
    <w:rsid w:val="00285383"/>
    <w:rsid w:val="00287F43"/>
    <w:rsid w:val="00294A2F"/>
    <w:rsid w:val="002C13AF"/>
    <w:rsid w:val="002D2F98"/>
    <w:rsid w:val="002E12C7"/>
    <w:rsid w:val="002E29A7"/>
    <w:rsid w:val="002F2747"/>
    <w:rsid w:val="00311E7F"/>
    <w:rsid w:val="00327503"/>
    <w:rsid w:val="00353383"/>
    <w:rsid w:val="00376900"/>
    <w:rsid w:val="00377774"/>
    <w:rsid w:val="003900AA"/>
    <w:rsid w:val="00397D32"/>
    <w:rsid w:val="003B45C5"/>
    <w:rsid w:val="00460011"/>
    <w:rsid w:val="004E3FCA"/>
    <w:rsid w:val="00503C1A"/>
    <w:rsid w:val="005051C2"/>
    <w:rsid w:val="0050576E"/>
    <w:rsid w:val="00515804"/>
    <w:rsid w:val="0052447F"/>
    <w:rsid w:val="005839CB"/>
    <w:rsid w:val="005C677B"/>
    <w:rsid w:val="005F34BF"/>
    <w:rsid w:val="00615C27"/>
    <w:rsid w:val="00627127"/>
    <w:rsid w:val="00676F36"/>
    <w:rsid w:val="006D1584"/>
    <w:rsid w:val="006D74B3"/>
    <w:rsid w:val="007225E4"/>
    <w:rsid w:val="00726EC9"/>
    <w:rsid w:val="00753307"/>
    <w:rsid w:val="007562F1"/>
    <w:rsid w:val="00773D1C"/>
    <w:rsid w:val="007B52DD"/>
    <w:rsid w:val="007F0797"/>
    <w:rsid w:val="00815351"/>
    <w:rsid w:val="00836D81"/>
    <w:rsid w:val="008A4BF0"/>
    <w:rsid w:val="008B4359"/>
    <w:rsid w:val="008B6865"/>
    <w:rsid w:val="008E05D9"/>
    <w:rsid w:val="00904D2D"/>
    <w:rsid w:val="009134E5"/>
    <w:rsid w:val="00920CA6"/>
    <w:rsid w:val="0093084E"/>
    <w:rsid w:val="00945D9E"/>
    <w:rsid w:val="00947013"/>
    <w:rsid w:val="00961D01"/>
    <w:rsid w:val="009769DE"/>
    <w:rsid w:val="00995954"/>
    <w:rsid w:val="009A1119"/>
    <w:rsid w:val="009C0D84"/>
    <w:rsid w:val="009C596E"/>
    <w:rsid w:val="009E49C3"/>
    <w:rsid w:val="00A21767"/>
    <w:rsid w:val="00A53C0A"/>
    <w:rsid w:val="00A54D74"/>
    <w:rsid w:val="00A57780"/>
    <w:rsid w:val="00A80616"/>
    <w:rsid w:val="00A86030"/>
    <w:rsid w:val="00A93A5A"/>
    <w:rsid w:val="00AC0C99"/>
    <w:rsid w:val="00B35CCD"/>
    <w:rsid w:val="00B62B1E"/>
    <w:rsid w:val="00B9261A"/>
    <w:rsid w:val="00C213AC"/>
    <w:rsid w:val="00C42B74"/>
    <w:rsid w:val="00CC4D0D"/>
    <w:rsid w:val="00CC74BD"/>
    <w:rsid w:val="00CD037C"/>
    <w:rsid w:val="00D000A9"/>
    <w:rsid w:val="00D0364C"/>
    <w:rsid w:val="00D03BB4"/>
    <w:rsid w:val="00D13DAF"/>
    <w:rsid w:val="00D15FFE"/>
    <w:rsid w:val="00DB2379"/>
    <w:rsid w:val="00DF0C1F"/>
    <w:rsid w:val="00DF6D9F"/>
    <w:rsid w:val="00E3266A"/>
    <w:rsid w:val="00E77971"/>
    <w:rsid w:val="00E81251"/>
    <w:rsid w:val="00E83E2E"/>
    <w:rsid w:val="00EC02B8"/>
    <w:rsid w:val="00EE02C6"/>
    <w:rsid w:val="00F16A48"/>
    <w:rsid w:val="00F212FD"/>
    <w:rsid w:val="00F34210"/>
    <w:rsid w:val="00F6340D"/>
    <w:rsid w:val="00F70FD4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EA46"/>
  <w15:docId w15:val="{99ED78AF-3B9D-584D-8CA3-576CCB07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695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865"/>
  </w:style>
  <w:style w:type="paragraph" w:styleId="Footer">
    <w:name w:val="footer"/>
    <w:basedOn w:val="Normal"/>
    <w:link w:val="FooterChar"/>
    <w:uiPriority w:val="99"/>
    <w:unhideWhenUsed/>
    <w:rsid w:val="008B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865"/>
  </w:style>
  <w:style w:type="character" w:styleId="UnresolvedMention">
    <w:name w:val="Unresolved Mention"/>
    <w:basedOn w:val="DefaultParagraphFont"/>
    <w:uiPriority w:val="99"/>
    <w:semiHidden/>
    <w:unhideWhenUsed/>
    <w:rsid w:val="000D1C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9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gracielabucad@g.batstate-u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Renzo Linsangan</cp:lastModifiedBy>
  <cp:revision>44</cp:revision>
  <cp:lastPrinted>2022-05-31T10:39:00Z</cp:lastPrinted>
  <dcterms:created xsi:type="dcterms:W3CDTF">2022-09-12T05:48:00Z</dcterms:created>
  <dcterms:modified xsi:type="dcterms:W3CDTF">2023-09-26T05:47:00Z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92d7b30986ee8e88d554b02cfb07a6afdefd93ae3a086e5fb3f0c37e06525566</vt:lpwstr>
  </property>
</Properties>
</file>